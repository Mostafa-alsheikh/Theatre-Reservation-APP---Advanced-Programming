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5F87" w14:textId="61873AC9" w:rsidR="00A9204E" w:rsidRDefault="0044461B" w:rsidP="00F301A4">
      <w:pPr>
        <w:jc w:val="center"/>
        <w:rPr>
          <w:rStyle w:val="IntenseReference"/>
          <w:sz w:val="52"/>
          <w:szCs w:val="52"/>
          <w:rtl/>
        </w:rPr>
      </w:pPr>
      <w:r>
        <w:rPr>
          <w:rStyle w:val="IntenseReference"/>
          <w:sz w:val="52"/>
          <w:szCs w:val="52"/>
        </w:rPr>
        <w:t>CSCI2</w:t>
      </w:r>
      <w:r w:rsidR="005D0635">
        <w:rPr>
          <w:rStyle w:val="IntenseReference"/>
          <w:rFonts w:hint="cs"/>
          <w:sz w:val="52"/>
          <w:szCs w:val="52"/>
          <w:rtl/>
        </w:rPr>
        <w:t>1</w:t>
      </w:r>
      <w:r>
        <w:rPr>
          <w:rStyle w:val="IntenseReference"/>
          <w:sz w:val="52"/>
          <w:szCs w:val="52"/>
        </w:rPr>
        <w:t>7 Project Documentation</w:t>
      </w:r>
    </w:p>
    <w:p w14:paraId="23CB7164" w14:textId="77777777" w:rsidR="00F301A4" w:rsidRDefault="00F301A4" w:rsidP="00F301A4">
      <w:pPr>
        <w:jc w:val="cente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Mostafa </w:t>
      </w:r>
      <w:proofErr w:type="spellStart"/>
      <w: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ElSheikh</w:t>
      </w:r>
      <w:proofErr w:type="spellEnd"/>
      <w: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221000362</w:t>
      </w:r>
    </w:p>
    <w:p w14:paraId="4EC9D993" w14:textId="77777777" w:rsidR="00F301A4" w:rsidRDefault="00F301A4" w:rsidP="00F301A4">
      <w:pPr>
        <w:jc w:val="cente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Abdelrahman </w:t>
      </w:r>
      <w:proofErr w:type="spellStart"/>
      <w: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alSammany</w:t>
      </w:r>
      <w:proofErr w:type="spellEnd"/>
      <w: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221000915</w:t>
      </w:r>
    </w:p>
    <w:p w14:paraId="30ACCAD9" w14:textId="77777777" w:rsidR="00F301A4" w:rsidRDefault="00F301A4" w:rsidP="00F301A4">
      <w:pPr>
        <w:jc w:val="center"/>
        <w:rPr>
          <w:rStyle w:val="IntenseReference"/>
          <w:b w:val="0"/>
          <w:small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b w:val="0"/>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Omar Bassam Tawfik 221000907</w:t>
      </w:r>
    </w:p>
    <w:p w14:paraId="302F63CA" w14:textId="77777777" w:rsidR="00F301A4" w:rsidRDefault="00F301A4" w:rsidP="00F301A4">
      <w:pPr>
        <w:pStyle w:val="Subtitle"/>
        <w:rPr>
          <w:rStyle w:val="IntenseReference"/>
          <w:b w:val="0"/>
          <w:smallCaps w:val="0"/>
          <w:color w:val="000000" w:themeColor="text1"/>
          <w:spacing w:val="0"/>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21F29" w14:textId="60016292" w:rsidR="0044461B" w:rsidRDefault="0044461B" w:rsidP="00F301A4">
      <w:pPr>
        <w:pStyle w:val="Subtitle"/>
        <w:jc w:val="center"/>
        <w:rPr>
          <w:rStyle w:val="IntenseReference"/>
          <w:b w:val="0"/>
          <w:small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b w:val="0"/>
          <w:small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Theatre Reservation System</w:t>
      </w:r>
    </w:p>
    <w:p w14:paraId="093BBB4B" w14:textId="7B81A647" w:rsidR="0044461B" w:rsidRDefault="0044461B" w:rsidP="0044461B"/>
    <w:p w14:paraId="7E604073" w14:textId="65F9DDB8" w:rsidR="0044461B" w:rsidRDefault="0044461B" w:rsidP="0044461B">
      <w:pPr>
        <w:rPr>
          <w:b/>
          <w:bCs/>
          <w:i/>
          <w:iCs/>
          <w:sz w:val="32"/>
          <w:szCs w:val="32"/>
        </w:rPr>
      </w:pPr>
      <w:r>
        <w:rPr>
          <w:b/>
          <w:bCs/>
          <w:i/>
          <w:iCs/>
          <w:sz w:val="32"/>
          <w:szCs w:val="32"/>
        </w:rPr>
        <w:t>Overview</w:t>
      </w:r>
      <w:r w:rsidRPr="0044461B">
        <w:rPr>
          <w:b/>
          <w:bCs/>
          <w:i/>
          <w:iCs/>
          <w:sz w:val="32"/>
          <w:szCs w:val="32"/>
        </w:rPr>
        <w:t>:</w:t>
      </w:r>
    </w:p>
    <w:p w14:paraId="1098AC1F" w14:textId="29ED20CD" w:rsidR="0044461B" w:rsidRDefault="0044461B" w:rsidP="0044461B">
      <w:pPr>
        <w:rPr>
          <w:sz w:val="28"/>
          <w:szCs w:val="28"/>
        </w:rPr>
      </w:pPr>
      <w:r w:rsidRPr="0044461B">
        <w:rPr>
          <w:sz w:val="28"/>
          <w:szCs w:val="28"/>
        </w:rPr>
        <w:t>Our program is designed to</w:t>
      </w:r>
      <w:r>
        <w:rPr>
          <w:sz w:val="28"/>
          <w:szCs w:val="28"/>
        </w:rPr>
        <w:t xml:space="preserve"> enable people to reserve, cancel, and reset seats in a theatre. Users choose between first, second, and third class, after choosing their preferred seats and checking their status, if the seats are not occupied users can reserve them and get an invoice that calculates the total cost of reservation</w:t>
      </w:r>
      <w:r w:rsidR="006266B5">
        <w:rPr>
          <w:sz w:val="28"/>
          <w:szCs w:val="28"/>
        </w:rPr>
        <w:t>.</w:t>
      </w:r>
    </w:p>
    <w:p w14:paraId="54CF2ACE" w14:textId="77777777" w:rsidR="0044461B" w:rsidRDefault="0044461B" w:rsidP="0044461B">
      <w:pPr>
        <w:rPr>
          <w:sz w:val="28"/>
          <w:szCs w:val="28"/>
        </w:rPr>
      </w:pPr>
    </w:p>
    <w:p w14:paraId="552DDA17" w14:textId="17B94F5F" w:rsidR="0044461B" w:rsidRDefault="0044461B" w:rsidP="0044461B">
      <w:pPr>
        <w:rPr>
          <w:b/>
          <w:bCs/>
          <w:i/>
          <w:iCs/>
          <w:sz w:val="36"/>
          <w:szCs w:val="36"/>
        </w:rPr>
      </w:pPr>
      <w:r w:rsidRPr="0044461B">
        <w:rPr>
          <w:b/>
          <w:bCs/>
          <w:i/>
          <w:iCs/>
          <w:sz w:val="36"/>
          <w:szCs w:val="36"/>
        </w:rPr>
        <w:t>Features:</w:t>
      </w:r>
    </w:p>
    <w:p w14:paraId="58A5C346" w14:textId="35B1DC57" w:rsidR="0044461B" w:rsidRDefault="0044461B" w:rsidP="0044461B">
      <w:pPr>
        <w:rPr>
          <w:sz w:val="28"/>
          <w:szCs w:val="28"/>
        </w:rPr>
      </w:pPr>
      <w:r>
        <w:rPr>
          <w:sz w:val="28"/>
          <w:szCs w:val="28"/>
        </w:rPr>
        <w:t xml:space="preserve">Reservation: Enables users to reserve and show the </w:t>
      </w:r>
      <w:r w:rsidR="00C136B6">
        <w:rPr>
          <w:sz w:val="28"/>
          <w:szCs w:val="28"/>
        </w:rPr>
        <w:t>status</w:t>
      </w:r>
      <w:r>
        <w:rPr>
          <w:sz w:val="28"/>
          <w:szCs w:val="28"/>
        </w:rPr>
        <w:t xml:space="preserve"> of the seat (green = seat is</w:t>
      </w:r>
      <w:r w:rsidR="006266B5">
        <w:rPr>
          <w:sz w:val="28"/>
          <w:szCs w:val="28"/>
        </w:rPr>
        <w:t xml:space="preserve"> selected</w:t>
      </w:r>
      <w:r>
        <w:rPr>
          <w:sz w:val="28"/>
          <w:szCs w:val="28"/>
        </w:rPr>
        <w:t>, red = seat is already reserved</w:t>
      </w:r>
      <w:r w:rsidR="006266B5">
        <w:rPr>
          <w:sz w:val="28"/>
          <w:szCs w:val="28"/>
        </w:rPr>
        <w:t>, grey = available</w:t>
      </w:r>
      <w:r>
        <w:rPr>
          <w:sz w:val="28"/>
          <w:szCs w:val="28"/>
        </w:rPr>
        <w:t>)</w:t>
      </w:r>
    </w:p>
    <w:p w14:paraId="3E0A3F01" w14:textId="77777777" w:rsidR="0044461B" w:rsidRDefault="0044461B" w:rsidP="0044461B">
      <w:pPr>
        <w:rPr>
          <w:sz w:val="28"/>
          <w:szCs w:val="28"/>
        </w:rPr>
      </w:pPr>
    </w:p>
    <w:p w14:paraId="21AA329A" w14:textId="5E85B8C6" w:rsidR="0044461B" w:rsidRDefault="0044461B" w:rsidP="0044461B">
      <w:pPr>
        <w:rPr>
          <w:sz w:val="28"/>
          <w:szCs w:val="28"/>
        </w:rPr>
      </w:pPr>
      <w:r>
        <w:rPr>
          <w:sz w:val="28"/>
          <w:szCs w:val="28"/>
        </w:rPr>
        <w:t xml:space="preserve">Cancellation: Allows users to cancel reservations </w:t>
      </w:r>
    </w:p>
    <w:p w14:paraId="696186FE" w14:textId="77777777" w:rsidR="0044461B" w:rsidRDefault="0044461B" w:rsidP="0044461B">
      <w:pPr>
        <w:rPr>
          <w:sz w:val="28"/>
          <w:szCs w:val="28"/>
        </w:rPr>
      </w:pPr>
    </w:p>
    <w:p w14:paraId="43565C00" w14:textId="66998B8A" w:rsidR="0044461B" w:rsidRDefault="0044461B" w:rsidP="0044461B">
      <w:pPr>
        <w:rPr>
          <w:sz w:val="28"/>
          <w:szCs w:val="28"/>
        </w:rPr>
      </w:pPr>
      <w:r>
        <w:rPr>
          <w:sz w:val="28"/>
          <w:szCs w:val="28"/>
        </w:rPr>
        <w:t>Reset: Resets all seats’ statuses and clears reservations</w:t>
      </w:r>
    </w:p>
    <w:p w14:paraId="137423A5" w14:textId="77777777" w:rsidR="0044461B" w:rsidRDefault="0044461B" w:rsidP="0044461B">
      <w:pPr>
        <w:rPr>
          <w:sz w:val="28"/>
          <w:szCs w:val="28"/>
        </w:rPr>
      </w:pPr>
    </w:p>
    <w:p w14:paraId="271DAC38" w14:textId="55E69852" w:rsidR="0044461B" w:rsidRDefault="0044461B" w:rsidP="0044461B">
      <w:pPr>
        <w:rPr>
          <w:sz w:val="28"/>
          <w:szCs w:val="28"/>
        </w:rPr>
      </w:pPr>
      <w:r>
        <w:rPr>
          <w:sz w:val="28"/>
          <w:szCs w:val="28"/>
        </w:rPr>
        <w:t xml:space="preserve">Invoice: Calculates the money the user is going to pay which depends on the amount of seats </w:t>
      </w:r>
    </w:p>
    <w:p w14:paraId="6424B0D0" w14:textId="77777777" w:rsidR="00C136B6" w:rsidRDefault="00C136B6" w:rsidP="0044461B">
      <w:pPr>
        <w:rPr>
          <w:sz w:val="28"/>
          <w:szCs w:val="28"/>
        </w:rPr>
      </w:pPr>
    </w:p>
    <w:p w14:paraId="09A4A172" w14:textId="12B8C01D" w:rsidR="00C136B6" w:rsidRDefault="00C136B6" w:rsidP="0044461B">
      <w:pPr>
        <w:rPr>
          <w:sz w:val="28"/>
          <w:szCs w:val="28"/>
          <w:rtl/>
        </w:rPr>
      </w:pPr>
      <w:r>
        <w:rPr>
          <w:sz w:val="28"/>
          <w:szCs w:val="28"/>
        </w:rPr>
        <w:t>Exit: Terminates the program</w:t>
      </w:r>
    </w:p>
    <w:p w14:paraId="1BCFB7FD" w14:textId="77777777" w:rsidR="004E0993" w:rsidRDefault="004E0993" w:rsidP="0044461B">
      <w:pPr>
        <w:rPr>
          <w:sz w:val="28"/>
          <w:szCs w:val="28"/>
          <w:rtl/>
        </w:rPr>
      </w:pPr>
    </w:p>
    <w:p w14:paraId="5462F81A" w14:textId="28E0338B" w:rsidR="00D344AF" w:rsidRDefault="004E0993" w:rsidP="0044461B">
      <w:pPr>
        <w:rPr>
          <w:sz w:val="36"/>
          <w:szCs w:val="36"/>
        </w:rPr>
      </w:pPr>
      <w:r w:rsidRPr="00D344AF">
        <w:rPr>
          <w:b/>
          <w:bCs/>
          <w:i/>
          <w:iCs/>
          <w:sz w:val="36"/>
          <w:szCs w:val="36"/>
        </w:rPr>
        <w:t>SEAT</w:t>
      </w:r>
      <w:r w:rsidR="0048738C" w:rsidRPr="00D344AF">
        <w:rPr>
          <w:b/>
          <w:bCs/>
          <w:i/>
          <w:iCs/>
          <w:sz w:val="36"/>
          <w:szCs w:val="36"/>
        </w:rPr>
        <w:t xml:space="preserve"> Class</w:t>
      </w:r>
      <w:r w:rsidRPr="00D344AF">
        <w:rPr>
          <w:b/>
          <w:bCs/>
          <w:i/>
          <w:iCs/>
          <w:sz w:val="36"/>
          <w:szCs w:val="36"/>
        </w:rPr>
        <w:t>:</w:t>
      </w:r>
      <w:r w:rsidRPr="00D344AF">
        <w:rPr>
          <w:sz w:val="36"/>
          <w:szCs w:val="36"/>
        </w:rPr>
        <w:t xml:space="preserve"> </w:t>
      </w:r>
    </w:p>
    <w:p w14:paraId="3A6E4F15" w14:textId="6C05688B" w:rsidR="004E0993" w:rsidRDefault="00270D1C" w:rsidP="0044461B">
      <w:pPr>
        <w:rPr>
          <w:sz w:val="28"/>
          <w:szCs w:val="28"/>
          <w:lang w:bidi="ar-EG"/>
        </w:rPr>
      </w:pPr>
      <w:r>
        <w:rPr>
          <w:sz w:val="28"/>
          <w:szCs w:val="28"/>
          <w:lang w:bidi="ar-EG"/>
        </w:rPr>
        <w:t xml:space="preserve">4 Attributes: </w:t>
      </w:r>
      <w:proofErr w:type="spellStart"/>
      <w:r>
        <w:rPr>
          <w:sz w:val="28"/>
          <w:szCs w:val="28"/>
          <w:lang w:bidi="ar-EG"/>
        </w:rPr>
        <w:t>seatNumber</w:t>
      </w:r>
      <w:proofErr w:type="spellEnd"/>
      <w:r>
        <w:rPr>
          <w:sz w:val="28"/>
          <w:szCs w:val="28"/>
          <w:lang w:bidi="ar-EG"/>
        </w:rPr>
        <w:t xml:space="preserve">, </w:t>
      </w:r>
      <w:proofErr w:type="spellStart"/>
      <w:r>
        <w:rPr>
          <w:sz w:val="28"/>
          <w:szCs w:val="28"/>
          <w:lang w:bidi="ar-EG"/>
        </w:rPr>
        <w:t>isReserved</w:t>
      </w:r>
      <w:proofErr w:type="spellEnd"/>
      <w:r>
        <w:rPr>
          <w:sz w:val="28"/>
          <w:szCs w:val="28"/>
          <w:lang w:bidi="ar-EG"/>
        </w:rPr>
        <w:t xml:space="preserve">, </w:t>
      </w:r>
      <w:proofErr w:type="spellStart"/>
      <w:r>
        <w:rPr>
          <w:sz w:val="28"/>
          <w:szCs w:val="28"/>
          <w:lang w:bidi="ar-EG"/>
        </w:rPr>
        <w:t>seatPrice</w:t>
      </w:r>
      <w:proofErr w:type="spellEnd"/>
      <w:r>
        <w:rPr>
          <w:sz w:val="28"/>
          <w:szCs w:val="28"/>
          <w:lang w:bidi="ar-EG"/>
        </w:rPr>
        <w:t xml:space="preserve">, </w:t>
      </w:r>
      <w:proofErr w:type="spellStart"/>
      <w:r>
        <w:rPr>
          <w:sz w:val="28"/>
          <w:szCs w:val="28"/>
          <w:lang w:bidi="ar-EG"/>
        </w:rPr>
        <w:t>seatColor</w:t>
      </w:r>
      <w:proofErr w:type="spellEnd"/>
    </w:p>
    <w:p w14:paraId="031D34D9" w14:textId="77777777" w:rsidR="00270D1C" w:rsidRDefault="00270D1C" w:rsidP="00270D1C">
      <w:pPr>
        <w:rPr>
          <w:sz w:val="28"/>
          <w:szCs w:val="28"/>
          <w:lang w:bidi="ar-EG"/>
        </w:rPr>
      </w:pPr>
    </w:p>
    <w:p w14:paraId="62FC3B46" w14:textId="241CA8CB" w:rsidR="00270D1C" w:rsidRDefault="00270D1C" w:rsidP="00270D1C">
      <w:pPr>
        <w:pStyle w:val="ListParagraph"/>
        <w:numPr>
          <w:ilvl w:val="0"/>
          <w:numId w:val="24"/>
        </w:numPr>
        <w:rPr>
          <w:sz w:val="28"/>
          <w:szCs w:val="28"/>
          <w:lang w:bidi="ar-EG"/>
        </w:rPr>
      </w:pPr>
      <w:proofErr w:type="spellStart"/>
      <w:r w:rsidRPr="00270D1C">
        <w:rPr>
          <w:sz w:val="28"/>
          <w:szCs w:val="28"/>
          <w:lang w:bidi="ar-EG"/>
        </w:rPr>
        <w:t>seatNumber</w:t>
      </w:r>
      <w:proofErr w:type="spellEnd"/>
      <w:r w:rsidRPr="00270D1C">
        <w:rPr>
          <w:sz w:val="28"/>
          <w:szCs w:val="28"/>
          <w:lang w:bidi="ar-EG"/>
        </w:rPr>
        <w:t>: identifies the seat.</w:t>
      </w:r>
    </w:p>
    <w:p w14:paraId="077C2743" w14:textId="39A971B6" w:rsidR="00270D1C" w:rsidRDefault="00270D1C" w:rsidP="00270D1C">
      <w:pPr>
        <w:pStyle w:val="ListParagraph"/>
        <w:numPr>
          <w:ilvl w:val="0"/>
          <w:numId w:val="24"/>
        </w:numPr>
        <w:rPr>
          <w:sz w:val="28"/>
          <w:szCs w:val="28"/>
          <w:lang w:bidi="ar-EG"/>
        </w:rPr>
      </w:pPr>
      <w:proofErr w:type="spellStart"/>
      <w:r>
        <w:rPr>
          <w:sz w:val="28"/>
          <w:szCs w:val="28"/>
          <w:lang w:bidi="ar-EG"/>
        </w:rPr>
        <w:t>isReserved</w:t>
      </w:r>
      <w:proofErr w:type="spellEnd"/>
      <w:r>
        <w:rPr>
          <w:sz w:val="28"/>
          <w:szCs w:val="28"/>
          <w:lang w:bidi="ar-EG"/>
        </w:rPr>
        <w:t>: Boolean that indicates if the seat is reserved.</w:t>
      </w:r>
    </w:p>
    <w:p w14:paraId="0769234A" w14:textId="51F032E4" w:rsidR="00270D1C" w:rsidRDefault="00270D1C" w:rsidP="00270D1C">
      <w:pPr>
        <w:pStyle w:val="ListParagraph"/>
        <w:numPr>
          <w:ilvl w:val="0"/>
          <w:numId w:val="24"/>
        </w:numPr>
        <w:rPr>
          <w:sz w:val="28"/>
          <w:szCs w:val="28"/>
          <w:lang w:bidi="ar-EG"/>
        </w:rPr>
      </w:pPr>
      <w:proofErr w:type="spellStart"/>
      <w:r>
        <w:rPr>
          <w:sz w:val="28"/>
          <w:szCs w:val="28"/>
          <w:lang w:bidi="ar-EG"/>
        </w:rPr>
        <w:t>seatNumber</w:t>
      </w:r>
      <w:proofErr w:type="spellEnd"/>
      <w:r>
        <w:rPr>
          <w:sz w:val="28"/>
          <w:szCs w:val="28"/>
          <w:lang w:bidi="ar-EG"/>
        </w:rPr>
        <w:t>: Pricing the seat based on class.</w:t>
      </w:r>
    </w:p>
    <w:p w14:paraId="6F204CFF" w14:textId="2B279343" w:rsidR="00270D1C" w:rsidRDefault="00270D1C" w:rsidP="00270D1C">
      <w:pPr>
        <w:pStyle w:val="ListParagraph"/>
        <w:numPr>
          <w:ilvl w:val="0"/>
          <w:numId w:val="24"/>
        </w:numPr>
        <w:rPr>
          <w:sz w:val="28"/>
          <w:szCs w:val="28"/>
          <w:lang w:bidi="ar-EG"/>
        </w:rPr>
      </w:pPr>
      <w:proofErr w:type="spellStart"/>
      <w:r>
        <w:rPr>
          <w:sz w:val="28"/>
          <w:szCs w:val="28"/>
          <w:lang w:bidi="ar-EG"/>
        </w:rPr>
        <w:t>seatColor</w:t>
      </w:r>
      <w:proofErr w:type="spellEnd"/>
      <w:r>
        <w:rPr>
          <w:sz w:val="28"/>
          <w:szCs w:val="28"/>
          <w:lang w:bidi="ar-EG"/>
        </w:rPr>
        <w:t>:</w:t>
      </w:r>
      <w:r w:rsidR="00375D7C">
        <w:rPr>
          <w:sz w:val="28"/>
          <w:szCs w:val="28"/>
          <w:lang w:bidi="ar-EG"/>
        </w:rPr>
        <w:t xml:space="preserve"> Coloring the seats based on reservations.</w:t>
      </w:r>
    </w:p>
    <w:p w14:paraId="1E215537" w14:textId="77777777" w:rsidR="00C55C2B" w:rsidRDefault="00C55C2B" w:rsidP="00C55C2B">
      <w:pPr>
        <w:rPr>
          <w:sz w:val="28"/>
          <w:szCs w:val="28"/>
          <w:lang w:bidi="ar-EG"/>
        </w:rPr>
      </w:pPr>
    </w:p>
    <w:p w14:paraId="58A8AA6E" w14:textId="6A249B0F" w:rsidR="00C55C2B" w:rsidRDefault="00C55C2B" w:rsidP="00C55C2B">
      <w:pPr>
        <w:rPr>
          <w:b/>
          <w:bCs/>
          <w:i/>
          <w:iCs/>
          <w:sz w:val="36"/>
          <w:szCs w:val="36"/>
          <w:lang w:bidi="ar-EG"/>
        </w:rPr>
      </w:pPr>
      <w:r>
        <w:rPr>
          <w:b/>
          <w:bCs/>
          <w:i/>
          <w:iCs/>
          <w:sz w:val="36"/>
          <w:szCs w:val="36"/>
          <w:lang w:bidi="ar-EG"/>
        </w:rPr>
        <w:lastRenderedPageBreak/>
        <w:t>First Class:</w:t>
      </w:r>
    </w:p>
    <w:p w14:paraId="32568F73" w14:textId="3808E39F" w:rsidR="00C55C2B" w:rsidRDefault="00C55C2B" w:rsidP="00C55C2B">
      <w:pPr>
        <w:rPr>
          <w:sz w:val="28"/>
          <w:szCs w:val="28"/>
          <w:lang w:bidi="ar-EG"/>
        </w:rPr>
      </w:pPr>
      <w:r>
        <w:rPr>
          <w:sz w:val="28"/>
          <w:szCs w:val="28"/>
          <w:lang w:bidi="ar-EG"/>
        </w:rPr>
        <w:t>Number of Seats: 20</w:t>
      </w:r>
    </w:p>
    <w:p w14:paraId="51A25D0D" w14:textId="071D14E1" w:rsidR="00C55C2B" w:rsidRDefault="00C55C2B" w:rsidP="00C55C2B">
      <w:pPr>
        <w:rPr>
          <w:sz w:val="28"/>
          <w:szCs w:val="28"/>
          <w:lang w:bidi="ar-EG"/>
        </w:rPr>
      </w:pPr>
      <w:r>
        <w:rPr>
          <w:sz w:val="28"/>
          <w:szCs w:val="28"/>
          <w:lang w:bidi="ar-EG"/>
        </w:rPr>
        <w:t>Rows: 4</w:t>
      </w:r>
    </w:p>
    <w:p w14:paraId="564A7B39" w14:textId="060BB41E" w:rsidR="00C55C2B" w:rsidRDefault="00C55C2B" w:rsidP="00C55C2B">
      <w:pPr>
        <w:rPr>
          <w:sz w:val="28"/>
          <w:szCs w:val="28"/>
          <w:lang w:bidi="ar-EG"/>
        </w:rPr>
      </w:pPr>
      <w:r>
        <w:rPr>
          <w:sz w:val="28"/>
          <w:szCs w:val="28"/>
          <w:lang w:bidi="ar-EG"/>
        </w:rPr>
        <w:t>Columns: 5</w:t>
      </w:r>
    </w:p>
    <w:p w14:paraId="2AF20889" w14:textId="58AD1AAB" w:rsidR="00C55C2B" w:rsidRDefault="00C55C2B" w:rsidP="00C55C2B">
      <w:pPr>
        <w:rPr>
          <w:sz w:val="28"/>
          <w:szCs w:val="28"/>
          <w:lang w:bidi="ar-EG"/>
        </w:rPr>
      </w:pPr>
      <w:r>
        <w:rPr>
          <w:sz w:val="28"/>
          <w:szCs w:val="28"/>
          <w:lang w:bidi="ar-EG"/>
        </w:rPr>
        <w:t>Ticket Cost: 50</w:t>
      </w:r>
      <w:r w:rsidR="00AC705A">
        <w:rPr>
          <w:sz w:val="28"/>
          <w:szCs w:val="28"/>
          <w:lang w:bidi="ar-EG"/>
        </w:rPr>
        <w:t>$</w:t>
      </w:r>
    </w:p>
    <w:p w14:paraId="2A5981DD" w14:textId="77777777" w:rsidR="00C55C2B" w:rsidRDefault="00C55C2B" w:rsidP="00C55C2B">
      <w:pPr>
        <w:rPr>
          <w:sz w:val="28"/>
          <w:szCs w:val="28"/>
          <w:lang w:bidi="ar-EG"/>
        </w:rPr>
      </w:pPr>
    </w:p>
    <w:p w14:paraId="5FD60CC8" w14:textId="70ED51D3" w:rsidR="00C55C2B" w:rsidRDefault="00C55C2B" w:rsidP="00C55C2B">
      <w:pPr>
        <w:rPr>
          <w:b/>
          <w:bCs/>
          <w:i/>
          <w:iCs/>
          <w:sz w:val="36"/>
          <w:szCs w:val="36"/>
          <w:lang w:bidi="ar-EG"/>
        </w:rPr>
      </w:pPr>
      <w:r>
        <w:rPr>
          <w:b/>
          <w:bCs/>
          <w:i/>
          <w:iCs/>
          <w:sz w:val="36"/>
          <w:szCs w:val="36"/>
          <w:lang w:bidi="ar-EG"/>
        </w:rPr>
        <w:t>Second Class:</w:t>
      </w:r>
    </w:p>
    <w:p w14:paraId="67CD842B" w14:textId="6C81D083" w:rsidR="00C55C2B" w:rsidRDefault="00C55C2B" w:rsidP="00C55C2B">
      <w:pPr>
        <w:rPr>
          <w:sz w:val="28"/>
          <w:szCs w:val="28"/>
          <w:lang w:bidi="ar-EG"/>
        </w:rPr>
      </w:pPr>
      <w:r>
        <w:rPr>
          <w:sz w:val="28"/>
          <w:szCs w:val="28"/>
          <w:lang w:bidi="ar-EG"/>
        </w:rPr>
        <w:t>Number of Seats: 40</w:t>
      </w:r>
    </w:p>
    <w:p w14:paraId="05039A88" w14:textId="1A65D7F8" w:rsidR="00C55C2B" w:rsidRDefault="00C55C2B" w:rsidP="00C55C2B">
      <w:pPr>
        <w:rPr>
          <w:sz w:val="28"/>
          <w:szCs w:val="28"/>
          <w:lang w:bidi="ar-EG"/>
        </w:rPr>
      </w:pPr>
      <w:r>
        <w:rPr>
          <w:sz w:val="28"/>
          <w:szCs w:val="28"/>
          <w:lang w:bidi="ar-EG"/>
        </w:rPr>
        <w:t>Rows: 8</w:t>
      </w:r>
    </w:p>
    <w:p w14:paraId="383FCDDF" w14:textId="6B5352FD" w:rsidR="00C55C2B" w:rsidRDefault="00C55C2B" w:rsidP="00C55C2B">
      <w:pPr>
        <w:rPr>
          <w:sz w:val="28"/>
          <w:szCs w:val="28"/>
          <w:lang w:bidi="ar-EG"/>
        </w:rPr>
      </w:pPr>
      <w:r>
        <w:rPr>
          <w:sz w:val="28"/>
          <w:szCs w:val="28"/>
          <w:lang w:bidi="ar-EG"/>
        </w:rPr>
        <w:t>Columns: 6</w:t>
      </w:r>
    </w:p>
    <w:p w14:paraId="7EA3CC7C" w14:textId="4BE516EF" w:rsidR="00C55C2B" w:rsidRDefault="00C55C2B" w:rsidP="00C55C2B">
      <w:pPr>
        <w:rPr>
          <w:sz w:val="28"/>
          <w:szCs w:val="28"/>
          <w:lang w:bidi="ar-EG"/>
        </w:rPr>
      </w:pPr>
      <w:r>
        <w:rPr>
          <w:sz w:val="28"/>
          <w:szCs w:val="28"/>
          <w:lang w:bidi="ar-EG"/>
        </w:rPr>
        <w:t>Ticket Cost: 15</w:t>
      </w:r>
      <w:r w:rsidR="00AC705A">
        <w:rPr>
          <w:sz w:val="28"/>
          <w:szCs w:val="28"/>
          <w:lang w:bidi="ar-EG"/>
        </w:rPr>
        <w:t>$</w:t>
      </w:r>
    </w:p>
    <w:p w14:paraId="43E7427C" w14:textId="77777777" w:rsidR="00C55C2B" w:rsidRDefault="00C55C2B" w:rsidP="00C55C2B">
      <w:pPr>
        <w:rPr>
          <w:sz w:val="28"/>
          <w:szCs w:val="28"/>
          <w:lang w:bidi="ar-EG"/>
        </w:rPr>
      </w:pPr>
    </w:p>
    <w:p w14:paraId="67CADA33" w14:textId="27CFA715" w:rsidR="00C55C2B" w:rsidRDefault="00C55C2B" w:rsidP="00C55C2B">
      <w:pPr>
        <w:rPr>
          <w:b/>
          <w:bCs/>
          <w:i/>
          <w:iCs/>
          <w:sz w:val="36"/>
          <w:szCs w:val="36"/>
          <w:lang w:bidi="ar-EG"/>
        </w:rPr>
      </w:pPr>
      <w:r>
        <w:rPr>
          <w:b/>
          <w:bCs/>
          <w:i/>
          <w:iCs/>
          <w:sz w:val="36"/>
          <w:szCs w:val="36"/>
          <w:lang w:bidi="ar-EG"/>
        </w:rPr>
        <w:t>Third Class:</w:t>
      </w:r>
    </w:p>
    <w:p w14:paraId="760996B9" w14:textId="78DA2CB1" w:rsidR="00C55C2B" w:rsidRDefault="00C55C2B" w:rsidP="00C55C2B">
      <w:pPr>
        <w:rPr>
          <w:sz w:val="28"/>
          <w:szCs w:val="28"/>
          <w:lang w:bidi="ar-EG"/>
        </w:rPr>
      </w:pPr>
      <w:r>
        <w:rPr>
          <w:sz w:val="28"/>
          <w:szCs w:val="28"/>
          <w:lang w:bidi="ar-EG"/>
        </w:rPr>
        <w:t>Number of Seats: 50</w:t>
      </w:r>
    </w:p>
    <w:p w14:paraId="2175D19C" w14:textId="47550664" w:rsidR="00C55C2B" w:rsidRDefault="00C55C2B" w:rsidP="00C55C2B">
      <w:pPr>
        <w:rPr>
          <w:sz w:val="28"/>
          <w:szCs w:val="28"/>
          <w:lang w:bidi="ar-EG"/>
        </w:rPr>
      </w:pPr>
      <w:r>
        <w:rPr>
          <w:sz w:val="28"/>
          <w:szCs w:val="28"/>
          <w:lang w:bidi="ar-EG"/>
        </w:rPr>
        <w:t>Rows: 10</w:t>
      </w:r>
    </w:p>
    <w:p w14:paraId="57772A8B" w14:textId="6301C1AD" w:rsidR="00C55C2B" w:rsidRDefault="00C55C2B" w:rsidP="00C55C2B">
      <w:pPr>
        <w:rPr>
          <w:sz w:val="28"/>
          <w:szCs w:val="28"/>
          <w:lang w:bidi="ar-EG"/>
        </w:rPr>
      </w:pPr>
      <w:r>
        <w:rPr>
          <w:sz w:val="28"/>
          <w:szCs w:val="28"/>
          <w:lang w:bidi="ar-EG"/>
        </w:rPr>
        <w:t>Columns: 5</w:t>
      </w:r>
    </w:p>
    <w:p w14:paraId="422DEC37" w14:textId="68A1B1EF" w:rsidR="00C55C2B" w:rsidRDefault="00C55C2B" w:rsidP="00C55C2B">
      <w:pPr>
        <w:rPr>
          <w:sz w:val="28"/>
          <w:szCs w:val="28"/>
          <w:lang w:bidi="ar-EG"/>
        </w:rPr>
      </w:pPr>
      <w:r>
        <w:rPr>
          <w:sz w:val="28"/>
          <w:szCs w:val="28"/>
          <w:lang w:bidi="ar-EG"/>
        </w:rPr>
        <w:t>Ticket Cost: 10</w:t>
      </w:r>
      <w:r w:rsidR="00AC705A">
        <w:rPr>
          <w:sz w:val="28"/>
          <w:szCs w:val="28"/>
          <w:lang w:bidi="ar-EG"/>
        </w:rPr>
        <w:t>$</w:t>
      </w:r>
    </w:p>
    <w:p w14:paraId="018DA0AA" w14:textId="77777777" w:rsidR="00AC705A" w:rsidRDefault="00AC705A" w:rsidP="00C55C2B">
      <w:pPr>
        <w:rPr>
          <w:sz w:val="28"/>
          <w:szCs w:val="28"/>
          <w:lang w:bidi="ar-EG"/>
        </w:rPr>
      </w:pPr>
    </w:p>
    <w:p w14:paraId="0A53AAF0" w14:textId="0C913F04" w:rsidR="00AC705A" w:rsidRDefault="00AC705A" w:rsidP="00C55C2B">
      <w:pPr>
        <w:rPr>
          <w:b/>
          <w:bCs/>
          <w:i/>
          <w:iCs/>
          <w:sz w:val="36"/>
          <w:szCs w:val="36"/>
          <w:lang w:bidi="ar-EG"/>
        </w:rPr>
      </w:pPr>
      <w:r>
        <w:rPr>
          <w:b/>
          <w:bCs/>
          <w:i/>
          <w:iCs/>
          <w:sz w:val="36"/>
          <w:szCs w:val="36"/>
          <w:lang w:bidi="ar-EG"/>
        </w:rPr>
        <w:t>Theatre Seats Demonstration:</w:t>
      </w:r>
    </w:p>
    <w:p w14:paraId="6536EE25" w14:textId="0853AD39" w:rsidR="007664F3" w:rsidRPr="00AC705A" w:rsidRDefault="007664F3" w:rsidP="00C55C2B">
      <w:pPr>
        <w:rPr>
          <w:b/>
          <w:bCs/>
          <w:i/>
          <w:iCs/>
          <w:sz w:val="36"/>
          <w:szCs w:val="36"/>
          <w:lang w:bidi="ar-EG"/>
        </w:rPr>
      </w:pPr>
    </w:p>
    <w:p w14:paraId="39E17C59" w14:textId="77777777" w:rsidR="007664F3" w:rsidRDefault="007664F3" w:rsidP="007664F3">
      <w:pPr>
        <w:rPr>
          <w:sz w:val="32"/>
          <w:szCs w:val="32"/>
          <w:lang w:bidi="ar-EG"/>
        </w:rPr>
      </w:pPr>
      <w:r>
        <w:rPr>
          <w:noProof/>
          <w:sz w:val="32"/>
          <w:szCs w:val="32"/>
          <w:lang w:bidi="ar-EG"/>
        </w:rPr>
        <w:drawing>
          <wp:inline distT="0" distB="0" distL="0" distR="0" wp14:anchorId="66AF9BBC" wp14:editId="0292A941">
            <wp:extent cx="5943600" cy="3343275"/>
            <wp:effectExtent l="0" t="0" r="0" b="9525"/>
            <wp:docPr id="19611589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58931"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4366233" w14:textId="77777777" w:rsidR="007664F3" w:rsidRDefault="007664F3" w:rsidP="007664F3">
      <w:pPr>
        <w:rPr>
          <w:sz w:val="32"/>
          <w:szCs w:val="32"/>
          <w:lang w:bidi="ar-EG"/>
        </w:rPr>
      </w:pPr>
    </w:p>
    <w:p w14:paraId="51A664CA" w14:textId="77777777" w:rsidR="007664F3" w:rsidRDefault="007664F3" w:rsidP="007664F3">
      <w:pPr>
        <w:rPr>
          <w:sz w:val="32"/>
          <w:szCs w:val="32"/>
          <w:lang w:bidi="ar-EG"/>
        </w:rPr>
      </w:pPr>
    </w:p>
    <w:p w14:paraId="72EB7FAF" w14:textId="77777777" w:rsidR="007664F3" w:rsidRDefault="007664F3" w:rsidP="007664F3">
      <w:pPr>
        <w:rPr>
          <w:sz w:val="32"/>
          <w:szCs w:val="32"/>
          <w:lang w:bidi="ar-EG"/>
        </w:rPr>
      </w:pPr>
    </w:p>
    <w:p w14:paraId="1FC43B7F" w14:textId="77777777" w:rsidR="007664F3" w:rsidRDefault="007664F3" w:rsidP="007664F3">
      <w:pPr>
        <w:rPr>
          <w:sz w:val="32"/>
          <w:szCs w:val="32"/>
          <w:lang w:bidi="ar-EG"/>
        </w:rPr>
      </w:pPr>
    </w:p>
    <w:p w14:paraId="1C0A3596" w14:textId="4F8E439A" w:rsidR="00375D7C" w:rsidRDefault="007664F3" w:rsidP="007664F3">
      <w:pPr>
        <w:rPr>
          <w:sz w:val="32"/>
          <w:szCs w:val="32"/>
          <w:lang w:bidi="ar-EG"/>
        </w:rPr>
      </w:pPr>
      <w:r>
        <w:rPr>
          <w:sz w:val="32"/>
          <w:szCs w:val="32"/>
          <w:lang w:bidi="ar-EG"/>
        </w:rPr>
        <w:t>4 Seats Selected</w:t>
      </w:r>
    </w:p>
    <w:p w14:paraId="50405047" w14:textId="1165A50A" w:rsidR="007664F3" w:rsidRDefault="007664F3" w:rsidP="00375D7C">
      <w:pPr>
        <w:rPr>
          <w:sz w:val="32"/>
          <w:szCs w:val="32"/>
          <w:lang w:bidi="ar-EG"/>
        </w:rPr>
      </w:pPr>
      <w:r>
        <w:rPr>
          <w:sz w:val="32"/>
          <w:szCs w:val="32"/>
          <w:lang w:bidi="ar-EG"/>
        </w:rPr>
        <w:t>15 Seats Not Available (Reserved)</w:t>
      </w:r>
    </w:p>
    <w:p w14:paraId="3D7934FD" w14:textId="3266868C" w:rsidR="007664F3" w:rsidRDefault="007664F3" w:rsidP="00375D7C">
      <w:pPr>
        <w:rPr>
          <w:sz w:val="32"/>
          <w:szCs w:val="32"/>
          <w:lang w:bidi="ar-EG"/>
        </w:rPr>
      </w:pPr>
      <w:r>
        <w:rPr>
          <w:sz w:val="32"/>
          <w:szCs w:val="32"/>
          <w:lang w:bidi="ar-EG"/>
        </w:rPr>
        <w:t>2 First Class = 100</w:t>
      </w:r>
    </w:p>
    <w:p w14:paraId="3953FED4" w14:textId="2048488D" w:rsidR="007664F3" w:rsidRDefault="007664F3" w:rsidP="00375D7C">
      <w:pPr>
        <w:rPr>
          <w:sz w:val="32"/>
          <w:szCs w:val="32"/>
          <w:lang w:bidi="ar-EG"/>
        </w:rPr>
      </w:pPr>
      <w:r>
        <w:rPr>
          <w:sz w:val="32"/>
          <w:szCs w:val="32"/>
          <w:lang w:bidi="ar-EG"/>
        </w:rPr>
        <w:t>2 Second Class = 30</w:t>
      </w:r>
    </w:p>
    <w:p w14:paraId="6D3369C5" w14:textId="77777777" w:rsidR="007664F3" w:rsidRPr="007664F3" w:rsidRDefault="007664F3" w:rsidP="00375D7C">
      <w:pPr>
        <w:rPr>
          <w:sz w:val="32"/>
          <w:szCs w:val="32"/>
          <w:lang w:bidi="ar-EG"/>
        </w:rPr>
      </w:pPr>
    </w:p>
    <w:p w14:paraId="5A5B9938" w14:textId="4C43F3B4" w:rsidR="00C55C2B" w:rsidRDefault="00C55C2B" w:rsidP="00375D7C">
      <w:pPr>
        <w:rPr>
          <w:b/>
          <w:bCs/>
          <w:i/>
          <w:iCs/>
          <w:sz w:val="32"/>
          <w:szCs w:val="32"/>
          <w:lang w:bidi="ar-EG"/>
        </w:rPr>
      </w:pPr>
      <w:r>
        <w:rPr>
          <w:b/>
          <w:bCs/>
          <w:i/>
          <w:iCs/>
          <w:sz w:val="32"/>
          <w:szCs w:val="32"/>
          <w:lang w:bidi="ar-EG"/>
        </w:rPr>
        <w:t xml:space="preserve"> </w:t>
      </w:r>
      <w:r w:rsidR="007664F3">
        <w:rPr>
          <w:b/>
          <w:bCs/>
          <w:i/>
          <w:iCs/>
          <w:noProof/>
          <w:sz w:val="36"/>
          <w:szCs w:val="36"/>
          <w:lang w:bidi="ar-EG"/>
        </w:rPr>
        <w:drawing>
          <wp:inline distT="0" distB="0" distL="0" distR="0" wp14:anchorId="65E9155B" wp14:editId="462B34BA">
            <wp:extent cx="5618480" cy="3078480"/>
            <wp:effectExtent l="0" t="0" r="1270" b="7620"/>
            <wp:docPr id="7930769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76999"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5888" cy="3088018"/>
                    </a:xfrm>
                    <a:prstGeom prst="rect">
                      <a:avLst/>
                    </a:prstGeom>
                  </pic:spPr>
                </pic:pic>
              </a:graphicData>
            </a:graphic>
          </wp:inline>
        </w:drawing>
      </w:r>
    </w:p>
    <w:p w14:paraId="2D64133D" w14:textId="4E4CE48D" w:rsidR="007664F3" w:rsidRDefault="007664F3" w:rsidP="00375D7C">
      <w:pPr>
        <w:rPr>
          <w:b/>
          <w:bCs/>
          <w:i/>
          <w:iCs/>
          <w:sz w:val="32"/>
          <w:szCs w:val="32"/>
          <w:lang w:bidi="ar-EG"/>
        </w:rPr>
      </w:pPr>
    </w:p>
    <w:p w14:paraId="7D7A7536" w14:textId="77777777" w:rsidR="00C55C2B" w:rsidRPr="00C55C2B" w:rsidRDefault="00C55C2B" w:rsidP="00375D7C">
      <w:pPr>
        <w:rPr>
          <w:b/>
          <w:bCs/>
          <w:i/>
          <w:iCs/>
          <w:sz w:val="32"/>
          <w:szCs w:val="32"/>
          <w:lang w:bidi="ar-EG"/>
        </w:rPr>
      </w:pPr>
    </w:p>
    <w:p w14:paraId="64437D26" w14:textId="77777777" w:rsidR="00270D1C" w:rsidRDefault="00270D1C" w:rsidP="00270D1C">
      <w:pPr>
        <w:rPr>
          <w:sz w:val="28"/>
          <w:szCs w:val="28"/>
          <w:lang w:bidi="ar-EG"/>
        </w:rPr>
      </w:pPr>
    </w:p>
    <w:p w14:paraId="5DF7DA6F" w14:textId="77777777" w:rsidR="00270D1C" w:rsidRDefault="00270D1C" w:rsidP="0044461B">
      <w:pPr>
        <w:rPr>
          <w:sz w:val="28"/>
          <w:szCs w:val="28"/>
          <w:lang w:bidi="ar-EG"/>
        </w:rPr>
      </w:pPr>
    </w:p>
    <w:p w14:paraId="5DB4A19A" w14:textId="77777777" w:rsidR="00270D1C" w:rsidRDefault="00270D1C" w:rsidP="0044461B">
      <w:pPr>
        <w:rPr>
          <w:sz w:val="28"/>
          <w:szCs w:val="28"/>
          <w:lang w:bidi="ar-EG"/>
        </w:rPr>
      </w:pPr>
    </w:p>
    <w:p w14:paraId="22D96E78" w14:textId="77777777" w:rsidR="006266B5" w:rsidRDefault="006266B5" w:rsidP="0044461B">
      <w:pPr>
        <w:rPr>
          <w:sz w:val="28"/>
          <w:szCs w:val="28"/>
        </w:rPr>
      </w:pPr>
    </w:p>
    <w:p w14:paraId="7C862262" w14:textId="77777777" w:rsidR="006266B5" w:rsidRPr="0044461B" w:rsidRDefault="006266B5" w:rsidP="0044461B">
      <w:pPr>
        <w:rPr>
          <w:sz w:val="28"/>
          <w:szCs w:val="28"/>
          <w:rtl/>
          <w:lang w:bidi="ar-EG"/>
        </w:rPr>
      </w:pPr>
    </w:p>
    <w:p w14:paraId="1875CE3D" w14:textId="77777777" w:rsidR="0044461B" w:rsidRPr="0044461B" w:rsidRDefault="0044461B" w:rsidP="0044461B">
      <w:pPr>
        <w:rPr>
          <w:b/>
          <w:bCs/>
          <w:i/>
          <w:iCs/>
          <w:sz w:val="32"/>
          <w:szCs w:val="32"/>
          <w:u w:val="single"/>
        </w:rPr>
      </w:pPr>
    </w:p>
    <w:p w14:paraId="7726C23B" w14:textId="77777777" w:rsidR="0044461B" w:rsidRPr="0044461B" w:rsidRDefault="0044461B" w:rsidP="0044461B">
      <w:pPr>
        <w:rPr>
          <w:sz w:val="32"/>
          <w:szCs w:val="32"/>
        </w:rPr>
      </w:pPr>
    </w:p>
    <w:p w14:paraId="3BB3A246" w14:textId="0F67264D" w:rsidR="0044461B" w:rsidRPr="0044461B" w:rsidRDefault="0044461B" w:rsidP="0044461B">
      <w:pPr>
        <w:rPr>
          <w:sz w:val="32"/>
          <w:szCs w:val="32"/>
        </w:rPr>
      </w:pPr>
    </w:p>
    <w:p w14:paraId="71069984" w14:textId="77777777" w:rsidR="0044461B" w:rsidRDefault="0044461B">
      <w:pPr>
        <w:rPr>
          <w:rStyle w:val="IntenseReference"/>
          <w:sz w:val="52"/>
          <w:szCs w:val="52"/>
        </w:rPr>
      </w:pPr>
    </w:p>
    <w:p w14:paraId="14F47A21" w14:textId="77777777" w:rsidR="0044461B" w:rsidRPr="0044461B" w:rsidRDefault="0044461B">
      <w:pPr>
        <w:rPr>
          <w:rStyle w:val="IntenseReference"/>
          <w:sz w:val="52"/>
          <w:szCs w:val="52"/>
        </w:rPr>
      </w:pPr>
    </w:p>
    <w:sectPr w:rsidR="0044461B" w:rsidRPr="0044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851D8F"/>
    <w:multiLevelType w:val="hybridMultilevel"/>
    <w:tmpl w:val="70AA824E"/>
    <w:lvl w:ilvl="0" w:tplc="B3CAFA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8613649">
    <w:abstractNumId w:val="20"/>
  </w:num>
  <w:num w:numId="2" w16cid:durableId="31922083">
    <w:abstractNumId w:val="12"/>
  </w:num>
  <w:num w:numId="3" w16cid:durableId="627276697">
    <w:abstractNumId w:val="10"/>
  </w:num>
  <w:num w:numId="4" w16cid:durableId="1928224282">
    <w:abstractNumId w:val="22"/>
  </w:num>
  <w:num w:numId="5" w16cid:durableId="1215391984">
    <w:abstractNumId w:val="14"/>
  </w:num>
  <w:num w:numId="6" w16cid:durableId="1844972691">
    <w:abstractNumId w:val="17"/>
  </w:num>
  <w:num w:numId="7" w16cid:durableId="2086412537">
    <w:abstractNumId w:val="19"/>
  </w:num>
  <w:num w:numId="8" w16cid:durableId="204829272">
    <w:abstractNumId w:val="9"/>
  </w:num>
  <w:num w:numId="9" w16cid:durableId="1160577698">
    <w:abstractNumId w:val="7"/>
  </w:num>
  <w:num w:numId="10" w16cid:durableId="1925412018">
    <w:abstractNumId w:val="6"/>
  </w:num>
  <w:num w:numId="11" w16cid:durableId="1816608964">
    <w:abstractNumId w:val="5"/>
  </w:num>
  <w:num w:numId="12" w16cid:durableId="832839495">
    <w:abstractNumId w:val="4"/>
  </w:num>
  <w:num w:numId="13" w16cid:durableId="401682792">
    <w:abstractNumId w:val="8"/>
  </w:num>
  <w:num w:numId="14" w16cid:durableId="524632425">
    <w:abstractNumId w:val="3"/>
  </w:num>
  <w:num w:numId="15" w16cid:durableId="736978006">
    <w:abstractNumId w:val="2"/>
  </w:num>
  <w:num w:numId="16" w16cid:durableId="1460955778">
    <w:abstractNumId w:val="1"/>
  </w:num>
  <w:num w:numId="17" w16cid:durableId="1629818081">
    <w:abstractNumId w:val="0"/>
  </w:num>
  <w:num w:numId="18" w16cid:durableId="1425298444">
    <w:abstractNumId w:val="15"/>
  </w:num>
  <w:num w:numId="19" w16cid:durableId="1850753704">
    <w:abstractNumId w:val="16"/>
  </w:num>
  <w:num w:numId="20" w16cid:durableId="1975403154">
    <w:abstractNumId w:val="21"/>
  </w:num>
  <w:num w:numId="21" w16cid:durableId="1806660393">
    <w:abstractNumId w:val="18"/>
  </w:num>
  <w:num w:numId="22" w16cid:durableId="1053383407">
    <w:abstractNumId w:val="11"/>
  </w:num>
  <w:num w:numId="23" w16cid:durableId="1676607751">
    <w:abstractNumId w:val="23"/>
  </w:num>
  <w:num w:numId="24" w16cid:durableId="18974271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1B"/>
    <w:rsid w:val="00270D1C"/>
    <w:rsid w:val="0029765E"/>
    <w:rsid w:val="00375D7C"/>
    <w:rsid w:val="0044461B"/>
    <w:rsid w:val="0048738C"/>
    <w:rsid w:val="004E0993"/>
    <w:rsid w:val="005D0635"/>
    <w:rsid w:val="006266B5"/>
    <w:rsid w:val="00627404"/>
    <w:rsid w:val="00645252"/>
    <w:rsid w:val="006D3D74"/>
    <w:rsid w:val="007664F3"/>
    <w:rsid w:val="0083569A"/>
    <w:rsid w:val="008A2D66"/>
    <w:rsid w:val="00975611"/>
    <w:rsid w:val="009964C2"/>
    <w:rsid w:val="00A9204E"/>
    <w:rsid w:val="00AC705A"/>
    <w:rsid w:val="00C136B6"/>
    <w:rsid w:val="00C55C2B"/>
    <w:rsid w:val="00D344AF"/>
    <w:rsid w:val="00F30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7916"/>
  <w15:chartTrackingRefBased/>
  <w15:docId w15:val="{D3521C3E-35FD-4BD2-9617-CF0F7BB6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70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621D58D-B2B9-4093-BA06-C287F39A717F}">
  <ds:schemaRefs>
    <ds:schemaRef ds:uri="http://schemas.openxmlformats.org/officeDocument/2006/bibliography"/>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245</TotalTime>
  <Pages>4</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4</cp:revision>
  <dcterms:created xsi:type="dcterms:W3CDTF">2024-05-17T12:30:00Z</dcterms:created>
  <dcterms:modified xsi:type="dcterms:W3CDTF">2024-05-17T16:54:00Z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